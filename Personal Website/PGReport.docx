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61D8A" w14:textId="5FDFFA06" w:rsidR="004E1AED" w:rsidRPr="004E1AED" w:rsidRDefault="00736B33" w:rsidP="004E1AED">
      <w:pPr>
        <w:pStyle w:val="Title"/>
      </w:pPr>
      <w:r w:rsidRPr="0089709A">
        <w:t>Personal Growth Report</w:t>
      </w:r>
    </w:p>
    <w:sdt>
      <w:sdtPr>
        <w:alias w:val="Heading 1:"/>
        <w:tag w:val="Heading 1:"/>
        <w:id w:val="-217057516"/>
        <w:placeholder>
          <w:docPart w:val="206001AD995847F18EA725577C9155D6"/>
        </w:placeholder>
        <w:temporary/>
        <w:showingPlcHdr/>
        <w15:appearance w15:val="hidden"/>
      </w:sdtPr>
      <w:sdtEndPr/>
      <w:sdtContent>
        <w:p w14:paraId="22A81685" w14:textId="77777777" w:rsidR="00194DF6" w:rsidRDefault="004E1AED">
          <w:pPr>
            <w:pStyle w:val="Heading1"/>
          </w:pPr>
          <w:r>
            <w:t>Heading</w:t>
          </w:r>
          <w:r w:rsidR="005C12A5">
            <w:t xml:space="preserve"> 1</w:t>
          </w:r>
        </w:p>
      </w:sdtContent>
    </w:sdt>
    <w:p w14:paraId="6E024777" w14:textId="61541F0B" w:rsidR="004E1AED" w:rsidRPr="00DB633B" w:rsidRDefault="00736B33" w:rsidP="00736B33">
      <w:pPr>
        <w:rPr>
          <w:rFonts w:ascii="Franklin Gothic Book" w:hAnsi="Franklin Gothic Book" w:cs="Times New Roman"/>
        </w:rPr>
      </w:pPr>
      <w:r w:rsidRPr="00DB633B">
        <w:rPr>
          <w:rFonts w:ascii="Franklin Gothic Book" w:hAnsi="Franklin Gothic Book" w:cs="Times New Roman"/>
        </w:rPr>
        <w:t>Things I learnt in this assignment:</w:t>
      </w:r>
    </w:p>
    <w:p w14:paraId="7337E107" w14:textId="33C03E31" w:rsidR="00736B33" w:rsidRPr="00DB633B" w:rsidRDefault="000C221F" w:rsidP="00736B33">
      <w:pPr>
        <w:pStyle w:val="ListParagraph"/>
        <w:numPr>
          <w:ilvl w:val="0"/>
          <w:numId w:val="19"/>
        </w:numPr>
        <w:rPr>
          <w:rFonts w:ascii="Franklin Gothic Book" w:hAnsi="Franklin Gothic Book" w:cs="Times New Roman"/>
        </w:rPr>
      </w:pPr>
      <w:r>
        <w:rPr>
          <w:rFonts w:ascii="Franklin Gothic Book" w:hAnsi="Franklin Gothic Book" w:cs="Times New Roman"/>
        </w:rPr>
        <w:t>Bootstrap layouts</w:t>
      </w:r>
    </w:p>
    <w:p w14:paraId="2AFCAB95" w14:textId="52887C57" w:rsidR="004C32E8" w:rsidRPr="00DB633B" w:rsidRDefault="000C221F" w:rsidP="00736B33">
      <w:pPr>
        <w:pStyle w:val="ListParagraph"/>
        <w:numPr>
          <w:ilvl w:val="0"/>
          <w:numId w:val="19"/>
        </w:numPr>
        <w:rPr>
          <w:rFonts w:ascii="Franklin Gothic Book" w:hAnsi="Franklin Gothic Book" w:cs="Times New Roman"/>
        </w:rPr>
      </w:pPr>
      <w:r>
        <w:rPr>
          <w:rFonts w:ascii="Franklin Gothic Book" w:hAnsi="Franklin Gothic Book" w:cs="Times New Roman"/>
        </w:rPr>
        <w:t>Using Breadcrumb for nav</w:t>
      </w:r>
    </w:p>
    <w:p w14:paraId="18748A6C" w14:textId="07DA3440" w:rsidR="00A77EBE" w:rsidRPr="00DB633B" w:rsidRDefault="00A77EBE" w:rsidP="00736B33">
      <w:pPr>
        <w:pStyle w:val="ListParagraph"/>
        <w:numPr>
          <w:ilvl w:val="0"/>
          <w:numId w:val="19"/>
        </w:numPr>
        <w:rPr>
          <w:rFonts w:ascii="Franklin Gothic Book" w:hAnsi="Franklin Gothic Book" w:cs="Times New Roman"/>
        </w:rPr>
      </w:pPr>
      <w:r w:rsidRPr="00DB633B">
        <w:rPr>
          <w:rFonts w:ascii="Franklin Gothic Book" w:hAnsi="Franklin Gothic Book" w:cs="Times New Roman"/>
        </w:rPr>
        <w:t xml:space="preserve">Using </w:t>
      </w:r>
      <w:r w:rsidR="000C221F">
        <w:rPr>
          <w:rFonts w:ascii="Franklin Gothic Book" w:hAnsi="Franklin Gothic Book" w:cs="Times New Roman"/>
        </w:rPr>
        <w:t>hover</w:t>
      </w:r>
      <w:r w:rsidRPr="00DB633B">
        <w:rPr>
          <w:rFonts w:ascii="Franklin Gothic Book" w:hAnsi="Franklin Gothic Book" w:cs="Times New Roman"/>
        </w:rPr>
        <w:t xml:space="preserve"> in tables</w:t>
      </w:r>
    </w:p>
    <w:p w14:paraId="6208EEE8" w14:textId="7D726F5E" w:rsidR="002B1EA9" w:rsidRDefault="000C221F" w:rsidP="00D25ACC">
      <w:pPr>
        <w:pStyle w:val="ListParagraph"/>
        <w:numPr>
          <w:ilvl w:val="0"/>
          <w:numId w:val="19"/>
        </w:numPr>
        <w:rPr>
          <w:rFonts w:ascii="Franklin Gothic Book" w:hAnsi="Franklin Gothic Book" w:cs="Times New Roman"/>
        </w:rPr>
      </w:pPr>
      <w:r>
        <w:rPr>
          <w:rFonts w:ascii="Franklin Gothic Book" w:hAnsi="Franklin Gothic Book" w:cs="Times New Roman"/>
        </w:rPr>
        <w:t>Resizing of page to look good on both mobile &amp; desktop</w:t>
      </w:r>
    </w:p>
    <w:p w14:paraId="2A2768C1" w14:textId="25A3C0EF" w:rsidR="00D25ACC" w:rsidRPr="00D25ACC" w:rsidRDefault="00D25ACC" w:rsidP="00D25ACC">
      <w:pPr>
        <w:pStyle w:val="ListParagraph"/>
        <w:numPr>
          <w:ilvl w:val="0"/>
          <w:numId w:val="19"/>
        </w:numPr>
        <w:rPr>
          <w:rFonts w:ascii="Franklin Gothic Book" w:hAnsi="Franklin Gothic Book" w:cs="Times New Roman"/>
        </w:rPr>
      </w:pPr>
      <w:r>
        <w:rPr>
          <w:rFonts w:ascii="Franklin Gothic Book" w:hAnsi="Franklin Gothic Book" w:cs="Times New Roman"/>
        </w:rPr>
        <w:t>Basic JavaScript calls on click of certain events</w:t>
      </w:r>
    </w:p>
    <w:p w14:paraId="78FA79DE" w14:textId="17633E0B" w:rsidR="003E6A3F" w:rsidRDefault="003E6A3F" w:rsidP="003E6A3F">
      <w:pPr>
        <w:rPr>
          <w:rFonts w:ascii="Franklin Gothic Book" w:hAnsi="Franklin Gothic Book" w:cs="Times New Roman"/>
        </w:rPr>
      </w:pPr>
      <w:r>
        <w:rPr>
          <w:rFonts w:ascii="Franklin Gothic Book" w:hAnsi="Franklin Gothic Book" w:cs="Times New Roman"/>
        </w:rPr>
        <w:t>No of hours logged in: 4-5 hours</w:t>
      </w:r>
    </w:p>
    <w:p w14:paraId="554FF846" w14:textId="6EA5262B" w:rsidR="00D25ACC" w:rsidRDefault="00D25ACC" w:rsidP="003E6A3F">
      <w:pPr>
        <w:rPr>
          <w:rFonts w:eastAsia="Times New Roman" w:cs="Arial"/>
        </w:rPr>
      </w:pPr>
      <w:r>
        <w:rPr>
          <w:rFonts w:eastAsia="Times New Roman" w:cs="Arial"/>
        </w:rPr>
        <w:t>W</w:t>
      </w:r>
      <w:r w:rsidRPr="00F700AF">
        <w:rPr>
          <w:rFonts w:eastAsia="Times New Roman" w:cs="Arial"/>
        </w:rPr>
        <w:t xml:space="preserve">here did </w:t>
      </w:r>
      <w:r>
        <w:rPr>
          <w:rFonts w:eastAsia="Times New Roman" w:cs="Arial"/>
        </w:rPr>
        <w:t>I</w:t>
      </w:r>
      <w:r w:rsidRPr="00F700AF">
        <w:rPr>
          <w:rFonts w:eastAsia="Times New Roman" w:cs="Arial"/>
        </w:rPr>
        <w:t xml:space="preserve"> struggle</w:t>
      </w:r>
      <w:r>
        <w:rPr>
          <w:rFonts w:eastAsia="Times New Roman" w:cs="Arial"/>
        </w:rPr>
        <w:t>:</w:t>
      </w:r>
    </w:p>
    <w:p w14:paraId="533FA465" w14:textId="087DC00E" w:rsidR="00D25ACC" w:rsidRPr="003E6A3F" w:rsidRDefault="00D25ACC" w:rsidP="003E6A3F">
      <w:pPr>
        <w:rPr>
          <w:rFonts w:ascii="Franklin Gothic Book" w:hAnsi="Franklin Gothic Book" w:cs="Times New Roman"/>
        </w:rPr>
      </w:pPr>
      <w:r>
        <w:rPr>
          <w:rFonts w:ascii="Franklin Gothic Book" w:hAnsi="Franklin Gothic Book" w:cs="Times New Roman"/>
        </w:rPr>
        <w:t>I wanted to implement alerts which contained images, but it will require jQuery, which was not allowed to be used.</w:t>
      </w:r>
      <w:bookmarkStart w:id="0" w:name="_GoBack"/>
      <w:bookmarkEnd w:id="0"/>
    </w:p>
    <w:sectPr w:rsidR="00D25ACC" w:rsidRPr="003E6A3F" w:rsidSect="004E1AED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1962C" w14:textId="77777777" w:rsidR="00B24A6D" w:rsidRDefault="00B24A6D">
      <w:pPr>
        <w:spacing w:after="0" w:line="240" w:lineRule="auto"/>
      </w:pPr>
      <w:r>
        <w:separator/>
      </w:r>
    </w:p>
  </w:endnote>
  <w:endnote w:type="continuationSeparator" w:id="0">
    <w:p w14:paraId="1812E60B" w14:textId="77777777" w:rsidR="00B24A6D" w:rsidRDefault="00B24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4F3B1B" w14:textId="77777777"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9C565" w14:textId="77777777" w:rsidR="00B24A6D" w:rsidRDefault="00B24A6D">
      <w:pPr>
        <w:spacing w:after="0" w:line="240" w:lineRule="auto"/>
      </w:pPr>
      <w:r>
        <w:separator/>
      </w:r>
    </w:p>
  </w:footnote>
  <w:footnote w:type="continuationSeparator" w:id="0">
    <w:p w14:paraId="73AB9EF1" w14:textId="77777777" w:rsidR="00B24A6D" w:rsidRDefault="00B24A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51611F"/>
    <w:multiLevelType w:val="hybridMultilevel"/>
    <w:tmpl w:val="7F1242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B33"/>
    <w:rsid w:val="000C221F"/>
    <w:rsid w:val="00194DF6"/>
    <w:rsid w:val="00245D56"/>
    <w:rsid w:val="002B1EA9"/>
    <w:rsid w:val="003E6A3F"/>
    <w:rsid w:val="004C32E8"/>
    <w:rsid w:val="004E1AED"/>
    <w:rsid w:val="005C12A5"/>
    <w:rsid w:val="00736B33"/>
    <w:rsid w:val="00A1310C"/>
    <w:rsid w:val="00A77EBE"/>
    <w:rsid w:val="00B24A6D"/>
    <w:rsid w:val="00D25ACC"/>
    <w:rsid w:val="00D47A97"/>
    <w:rsid w:val="00DB633B"/>
    <w:rsid w:val="00E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901C1"/>
  <w15:docId w15:val="{C8DC5368-DB6B-4F7B-8921-36C70417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736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shc\AppData\Local\Packages\Microsoft.Office.Desktop_8wekyb3d8bbwe\LocalCache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06001AD995847F18EA725577C915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955DF-5BD0-43A5-8E49-493D4E18E1D4}"/>
      </w:docPartPr>
      <w:docPartBody>
        <w:p w:rsidR="00482854" w:rsidRDefault="0054448C">
          <w:pPr>
            <w:pStyle w:val="206001AD995847F18EA725577C9155D6"/>
          </w:pPr>
          <w:r>
            <w:t>Heading 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8C"/>
    <w:rsid w:val="000F0697"/>
    <w:rsid w:val="00482854"/>
    <w:rsid w:val="0054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C6A2F2617F459D97E99E81F5C4CE43">
    <w:name w:val="3BC6A2F2617F459D97E99E81F5C4CE43"/>
  </w:style>
  <w:style w:type="paragraph" w:customStyle="1" w:styleId="206001AD995847F18EA725577C9155D6">
    <w:name w:val="206001AD995847F18EA725577C9155D6"/>
  </w:style>
  <w:style w:type="paragraph" w:customStyle="1" w:styleId="73324B0CF8644B5689DAB9317475684C">
    <w:name w:val="73324B0CF8644B5689DAB931747568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8E89963D-1D4A-4008-A5C1-ED1871E01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Nishchal Nigam</dc:creator>
  <cp:lastModifiedBy>Nigam, Nishchal</cp:lastModifiedBy>
  <cp:revision>9</cp:revision>
  <dcterms:created xsi:type="dcterms:W3CDTF">2018-09-15T19:07:00Z</dcterms:created>
  <dcterms:modified xsi:type="dcterms:W3CDTF">2018-10-01T13:45:00Z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